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871" w:rsidRDefault="00282871" w:rsidP="00282871">
      <w:pPr>
        <w:jc w:val="center"/>
        <w:rPr>
          <w:rFonts w:hint="eastAsia"/>
        </w:rPr>
      </w:pPr>
      <w:r>
        <w:rPr>
          <w:rFonts w:hint="eastAsia"/>
          <w:b/>
          <w:sz w:val="36"/>
        </w:rPr>
        <w:t>实验</w:t>
      </w:r>
      <w:proofErr w:type="gramStart"/>
      <w:r>
        <w:rPr>
          <w:rFonts w:hint="eastAsia"/>
          <w:b/>
          <w:sz w:val="36"/>
        </w:rPr>
        <w:t>一</w:t>
      </w:r>
      <w:proofErr w:type="gramEnd"/>
      <w:r>
        <w:rPr>
          <w:rFonts w:hint="eastAsia"/>
          <w:b/>
          <w:sz w:val="36"/>
        </w:rPr>
        <w:t>：</w:t>
      </w:r>
      <w:proofErr w:type="spellStart"/>
      <w:r>
        <w:rPr>
          <w:rFonts w:hint="eastAsia"/>
          <w:b/>
          <w:sz w:val="36"/>
        </w:rPr>
        <w:t>Git</w:t>
      </w:r>
      <w:proofErr w:type="spellEnd"/>
      <w:r>
        <w:rPr>
          <w:rFonts w:hint="eastAsia"/>
          <w:b/>
          <w:sz w:val="36"/>
        </w:rPr>
        <w:t>安装与设置</w:t>
      </w:r>
    </w:p>
    <w:p w:rsidR="00282871" w:rsidRDefault="00282871" w:rsidP="00282871">
      <w:pPr>
        <w:rPr>
          <w:rFonts w:hint="eastAsia"/>
        </w:rPr>
      </w:pPr>
      <w:r>
        <w:rPr>
          <w:rFonts w:hint="eastAsia"/>
        </w:rPr>
        <w:t>实验目的：</w:t>
      </w:r>
    </w:p>
    <w:p w:rsidR="00282871" w:rsidRDefault="00282871" w:rsidP="0028287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282871" w:rsidRDefault="00282871" w:rsidP="0028287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Git</w:t>
      </w:r>
      <w:proofErr w:type="spellEnd"/>
    </w:p>
    <w:p w:rsidR="00282871" w:rsidRDefault="00282871" w:rsidP="00282871">
      <w:pPr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图形界面使用</w:t>
      </w:r>
    </w:p>
    <w:p w:rsidR="00282871" w:rsidRDefault="00282871" w:rsidP="0028287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内置帮助</w:t>
      </w:r>
    </w:p>
    <w:p w:rsidR="00282871" w:rsidRDefault="00282871" w:rsidP="00282871">
      <w:pPr>
        <w:rPr>
          <w:rFonts w:hint="eastAsia"/>
        </w:rPr>
      </w:pPr>
      <w:r>
        <w:rPr>
          <w:rFonts w:hint="eastAsia"/>
        </w:rPr>
        <w:t>实验内容：</w:t>
      </w:r>
    </w:p>
    <w:p w:rsidR="00282871" w:rsidRDefault="00282871" w:rsidP="00282871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网站并下载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安装软件</w:t>
      </w: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Git</w:t>
      </w:r>
      <w:proofErr w:type="spellEnd"/>
    </w:p>
    <w:p w:rsidR="00282871" w:rsidRDefault="007B453B" w:rsidP="0028287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</w:t>
      </w:r>
      <w:r>
        <w:t>“</w:t>
      </w:r>
      <w:proofErr w:type="spellStart"/>
      <w:r>
        <w:rPr>
          <w:rFonts w:hint="eastAsia"/>
        </w:rPr>
        <w:t>moumou</w:t>
      </w:r>
      <w:proofErr w:type="spellEnd"/>
      <w:r>
        <w:t>”</w:t>
      </w:r>
    </w:p>
    <w:p w:rsidR="007B453B" w:rsidRDefault="007B453B" w:rsidP="007B453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</w:t>
      </w:r>
      <w:r>
        <w:rPr>
          <w:rFonts w:hint="eastAsia"/>
        </w:rPr>
        <w:t>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</w:t>
      </w:r>
      <w:r>
        <w:t>”</w:t>
      </w:r>
    </w:p>
    <w:p w:rsidR="007B453B" w:rsidRDefault="007B453B" w:rsidP="007B453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r>
        <w:rPr>
          <w:rFonts w:hint="eastAsia"/>
        </w:rPr>
        <w:t>--list</w:t>
      </w:r>
    </w:p>
    <w:p w:rsidR="007B453B" w:rsidRDefault="007B453B" w:rsidP="007B453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color.ui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auto</w:t>
      </w:r>
      <w:r>
        <w:t>”</w:t>
      </w: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图形界面</w:t>
      </w:r>
    </w:p>
    <w:p w:rsidR="00282871" w:rsidRDefault="007B453B" w:rsidP="00282871">
      <w:pPr>
        <w:rPr>
          <w:rFonts w:hint="eastAsia"/>
        </w:rPr>
      </w:pPr>
      <w:proofErr w:type="spellStart"/>
      <w:proofErr w:type="gramStart"/>
      <w:r w:rsidRPr="007B453B">
        <w:t>git-gui</w:t>
      </w:r>
      <w:proofErr w:type="spellEnd"/>
      <w:proofErr w:type="gramEnd"/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rPr>
          <w:rFonts w:hint="eastAsia"/>
        </w:rPr>
      </w:pPr>
    </w:p>
    <w:p w:rsidR="00282871" w:rsidRDefault="00282871" w:rsidP="0028287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内置帮助</w:t>
      </w:r>
    </w:p>
    <w:p w:rsidR="007B453B" w:rsidRDefault="007B453B" w:rsidP="007B453B">
      <w:pPr>
        <w:rPr>
          <w:rFonts w:hint="eastAsia"/>
        </w:rPr>
      </w:pPr>
      <w:proofErr w:type="spellStart"/>
      <w:r>
        <w:t>git</w:t>
      </w:r>
      <w:proofErr w:type="spellEnd"/>
      <w:r>
        <w:t xml:space="preserve"> help </w:t>
      </w:r>
      <w:bookmarkStart w:id="0" w:name="_GoBack"/>
      <w:bookmarkEnd w:id="0"/>
    </w:p>
    <w:sectPr w:rsidR="007B453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871" w:rsidRDefault="00282871" w:rsidP="00282871">
      <w:r>
        <w:separator/>
      </w:r>
    </w:p>
  </w:endnote>
  <w:endnote w:type="continuationSeparator" w:id="0">
    <w:p w:rsidR="00282871" w:rsidRDefault="00282871" w:rsidP="0028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871" w:rsidRDefault="00282871" w:rsidP="00282871">
      <w:r>
        <w:separator/>
      </w:r>
    </w:p>
  </w:footnote>
  <w:footnote w:type="continuationSeparator" w:id="0">
    <w:p w:rsidR="00282871" w:rsidRDefault="00282871" w:rsidP="00282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1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03"/>
    <w:multiLevelType w:val="singleLevel"/>
    <w:tmpl w:val="00000003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</w:lvl>
  </w:abstractNum>
  <w:abstractNum w:abstractNumId="4">
    <w:nsid w:val="00000006"/>
    <w:multiLevelType w:val="singleLevel"/>
    <w:tmpl w:val="00000006"/>
    <w:lvl w:ilvl="0">
      <w:start w:val="1"/>
      <w:numFmt w:val="decimal"/>
      <w:suff w:val="nothing"/>
      <w:lvlText w:val="%1、"/>
      <w:lvlJc w:val="left"/>
    </w:lvl>
  </w:abstractNum>
  <w:abstractNum w:abstractNumId="5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6">
    <w:nsid w:val="0000000F"/>
    <w:multiLevelType w:val="singleLevel"/>
    <w:tmpl w:val="0000000F"/>
    <w:lvl w:ilvl="0">
      <w:start w:val="1"/>
      <w:numFmt w:val="decimal"/>
      <w:suff w:val="nothing"/>
      <w:lvlText w:val="（%1）"/>
      <w:lvlJc w:val="left"/>
    </w:lvl>
  </w:abstractNum>
  <w:abstractNum w:abstractNumId="7">
    <w:nsid w:val="00000010"/>
    <w:multiLevelType w:val="singleLevel"/>
    <w:tmpl w:val="00000010"/>
    <w:lvl w:ilvl="0">
      <w:start w:val="1"/>
      <w:numFmt w:val="decimal"/>
      <w:suff w:val="nothing"/>
      <w:lvlText w:val="%1、"/>
      <w:lvlJc w:val="left"/>
    </w:lvl>
  </w:abstractNum>
  <w:abstractNum w:abstractNumId="8">
    <w:nsid w:val="00000011"/>
    <w:multiLevelType w:val="singleLevel"/>
    <w:tmpl w:val="00000011"/>
    <w:lvl w:ilvl="0">
      <w:start w:val="1"/>
      <w:numFmt w:val="decimal"/>
      <w:suff w:val="nothing"/>
      <w:lvlText w:val="（%1）"/>
      <w:lvlJc w:val="left"/>
    </w:lvl>
  </w:abstractNum>
  <w:abstractNum w:abstractNumId="9">
    <w:nsid w:val="00000012"/>
    <w:multiLevelType w:val="singleLevel"/>
    <w:tmpl w:val="00000012"/>
    <w:lvl w:ilvl="0">
      <w:start w:val="3"/>
      <w:numFmt w:val="decimal"/>
      <w:suff w:val="nothing"/>
      <w:lvlText w:val="(%1)"/>
      <w:lvlJc w:val="left"/>
    </w:lvl>
  </w:abstractNum>
  <w:abstractNum w:abstractNumId="10">
    <w:nsid w:val="00000014"/>
    <w:multiLevelType w:val="singleLevel"/>
    <w:tmpl w:val="00000014"/>
    <w:lvl w:ilvl="0">
      <w:start w:val="1"/>
      <w:numFmt w:val="decimal"/>
      <w:suff w:val="nothing"/>
      <w:lvlText w:val="%1、"/>
      <w:lvlJc w:val="left"/>
    </w:lvl>
  </w:abstractNum>
  <w:abstractNum w:abstractNumId="11">
    <w:nsid w:val="00000015"/>
    <w:multiLevelType w:val="singleLevel"/>
    <w:tmpl w:val="00000015"/>
    <w:lvl w:ilvl="0">
      <w:start w:val="6"/>
      <w:numFmt w:val="decimal"/>
      <w:suff w:val="nothing"/>
      <w:lvlText w:val="%1、"/>
      <w:lvlJc w:val="left"/>
    </w:lvl>
  </w:abstractNum>
  <w:abstractNum w:abstractNumId="12">
    <w:nsid w:val="00000017"/>
    <w:multiLevelType w:val="singleLevel"/>
    <w:tmpl w:val="0000001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5B"/>
    <w:rsid w:val="00070A2F"/>
    <w:rsid w:val="00282871"/>
    <w:rsid w:val="0057495B"/>
    <w:rsid w:val="007B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87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8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8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87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8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b1101</dc:creator>
  <cp:keywords/>
  <dc:description/>
  <cp:lastModifiedBy>b1101</cp:lastModifiedBy>
  <cp:revision>3</cp:revision>
  <dcterms:created xsi:type="dcterms:W3CDTF">2017-02-27T00:27:00Z</dcterms:created>
  <dcterms:modified xsi:type="dcterms:W3CDTF">2017-02-27T00:56:00Z</dcterms:modified>
</cp:coreProperties>
</file>